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B256" w14:textId="2930C428" w:rsidR="00EC0693" w:rsidRDefault="00EC0693" w:rsidP="00EC0693">
      <w:pPr>
        <w:rPr>
          <w:rFonts w:ascii="Times New Roman" w:eastAsia="Times New Roman" w:hAnsi="Times New Roman"/>
          <w:color w:val="222222"/>
        </w:rPr>
      </w:pPr>
      <w:bookmarkStart w:id="0" w:name="OLE_LINK2"/>
      <w:r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POETRY SUBMISSION BELOW-Mp3 Files Available/Some Poetry Photos/Open to Interview Requests.</w:t>
      </w:r>
      <w:r>
        <w:rPr>
          <w:rFonts w:ascii="Times New Roman" w:eastAsia="Times New Roman" w:hAnsi="Times New Roman"/>
          <w:color w:val="0E101A"/>
          <w:sz w:val="26"/>
          <w:szCs w:val="26"/>
        </w:rPr>
        <w:t>  </w:t>
      </w:r>
      <w:r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Short Bio &amp; Photos, Audio Available for All Poems on Request. PoetrySh15</w:t>
      </w:r>
      <w:r w:rsidR="00983B82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2-The New &amp; the Old Poems</w:t>
      </w:r>
      <w:r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 xml:space="preserve"> (Grammarly Checked </w:t>
      </w:r>
      <w:r w:rsidR="00EB56BD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0</w:t>
      </w:r>
      <w:r w:rsidR="00D25AFC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8</w:t>
      </w:r>
      <w:r w:rsidR="00EB56BD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-</w:t>
      </w:r>
      <w:r w:rsidR="003A6759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2</w:t>
      </w:r>
      <w:r w:rsidR="00D25AFC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9</w:t>
      </w:r>
      <w:r w:rsidR="00EB56BD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-</w:t>
      </w:r>
      <w:r w:rsidR="00983B82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23</w:t>
      </w:r>
      <w:r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).  45</w:t>
      </w:r>
      <w:r w:rsidR="007B10E8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1</w:t>
      </w:r>
      <w:r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 xml:space="preserve"> words/</w:t>
      </w:r>
      <w:r w:rsidR="007B10E8"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>3,058</w:t>
      </w:r>
      <w:r>
        <w:rPr>
          <w:rFonts w:ascii="Times New Roman" w:eastAsia="Times New Roman" w:hAnsi="Times New Roman"/>
          <w:b/>
          <w:bCs/>
          <w:color w:val="0E101A"/>
          <w:sz w:val="26"/>
          <w:szCs w:val="26"/>
        </w:rPr>
        <w:t xml:space="preserve"> characters, minus bio and address.</w:t>
      </w:r>
    </w:p>
    <w:p w14:paraId="30B66416" w14:textId="77777777" w:rsidR="00EC0693" w:rsidRDefault="00EC0693" w:rsidP="00EC0693">
      <w:pPr>
        <w:rPr>
          <w:rFonts w:ascii="Times New Roman" w:eastAsia="Times New Roman" w:hAnsi="Times New Roman"/>
          <w:color w:val="222222"/>
        </w:rPr>
      </w:pPr>
    </w:p>
    <w:p w14:paraId="602A6779" w14:textId="77777777" w:rsidR="00EC0693" w:rsidRPr="00C92D67" w:rsidRDefault="00EC0693" w:rsidP="00EC0693">
      <w:pPr>
        <w:rPr>
          <w:rFonts w:ascii="Times New Roman" w:eastAsia="Times New Roman" w:hAnsi="Times New Roman"/>
          <w:color w:val="0E101A"/>
          <w:sz w:val="24"/>
          <w:szCs w:val="24"/>
        </w:rPr>
      </w:pPr>
      <w:r w:rsidRPr="00C92D67">
        <w:rPr>
          <w:rFonts w:ascii="Times New Roman" w:eastAsia="Times New Roman" w:hAnsi="Times New Roman"/>
          <w:color w:val="0E101A"/>
          <w:sz w:val="24"/>
          <w:szCs w:val="24"/>
        </w:rPr>
        <w:t>Michael Lee Johnson</w:t>
      </w:r>
    </w:p>
    <w:p w14:paraId="55D071BC" w14:textId="77777777" w:rsidR="00EC0693" w:rsidRPr="00C92D67" w:rsidRDefault="00EC0693" w:rsidP="00EC0693">
      <w:pPr>
        <w:rPr>
          <w:rFonts w:ascii="Times New Roman" w:eastAsia="Times New Roman" w:hAnsi="Times New Roman"/>
          <w:color w:val="0E101A"/>
          <w:sz w:val="24"/>
          <w:szCs w:val="24"/>
        </w:rPr>
      </w:pPr>
      <w:r w:rsidRPr="00C92D67">
        <w:rPr>
          <w:rFonts w:ascii="Times New Roman" w:eastAsia="Times New Roman" w:hAnsi="Times New Roman"/>
          <w:color w:val="0E101A"/>
          <w:sz w:val="24"/>
          <w:szCs w:val="24"/>
        </w:rPr>
        <w:t>5540 Walnut Avenue, Unit 26B,</w:t>
      </w:r>
    </w:p>
    <w:p w14:paraId="38A81EE7" w14:textId="77777777" w:rsidR="00EC0693" w:rsidRPr="00C92D67" w:rsidRDefault="00EC0693" w:rsidP="00EC0693">
      <w:pPr>
        <w:rPr>
          <w:rFonts w:ascii="Times New Roman" w:eastAsia="Times New Roman" w:hAnsi="Times New Roman"/>
          <w:color w:val="0E101A"/>
          <w:sz w:val="24"/>
          <w:szCs w:val="24"/>
        </w:rPr>
      </w:pPr>
      <w:r w:rsidRPr="00C92D67">
        <w:rPr>
          <w:rFonts w:ascii="Times New Roman" w:eastAsia="Times New Roman" w:hAnsi="Times New Roman"/>
          <w:color w:val="0E101A"/>
          <w:sz w:val="24"/>
          <w:szCs w:val="24"/>
        </w:rPr>
        <w:t>Downers Grove, IL 60515</w:t>
      </w:r>
    </w:p>
    <w:p w14:paraId="24B64316" w14:textId="77777777" w:rsidR="00EC0693" w:rsidRPr="00C92D67" w:rsidRDefault="00EC0693" w:rsidP="00EC0693">
      <w:pPr>
        <w:rPr>
          <w:rFonts w:ascii="Times New Roman" w:eastAsia="Times New Roman" w:hAnsi="Times New Roman"/>
          <w:color w:val="0E101A"/>
          <w:sz w:val="24"/>
          <w:szCs w:val="24"/>
        </w:rPr>
      </w:pPr>
      <w:r w:rsidRPr="00C92D67">
        <w:rPr>
          <w:rFonts w:ascii="Times New Roman" w:eastAsia="Times New Roman" w:hAnsi="Times New Roman"/>
          <w:color w:val="0E101A"/>
          <w:sz w:val="24"/>
          <w:szCs w:val="24"/>
        </w:rPr>
        <w:t>Em:  </w:t>
      </w:r>
      <w:hyperlink r:id="rId8" w:tgtFrame="_blank" w:history="1">
        <w:r w:rsidRPr="00C92D67">
          <w:rPr>
            <w:rFonts w:ascii="Times New Roman" w:eastAsia="Times New Roman" w:hAnsi="Times New Roman"/>
            <w:color w:val="4A6EE0"/>
            <w:sz w:val="24"/>
            <w:szCs w:val="24"/>
            <w:u w:val="single"/>
          </w:rPr>
          <w:t>promomanusa@gmail.com</w:t>
        </w:r>
      </w:hyperlink>
    </w:p>
    <w:p w14:paraId="7F385B2F" w14:textId="77777777" w:rsidR="00EC0693" w:rsidRPr="001E5F59" w:rsidRDefault="00EC0693" w:rsidP="00EC0693">
      <w:pPr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300F231F" w14:textId="51692F50" w:rsidR="00EC0693" w:rsidRPr="00C92D67" w:rsidRDefault="00EC0693" w:rsidP="00EC0693">
      <w:pPr>
        <w:rPr>
          <w:rFonts w:ascii="Times New Roman" w:eastAsia="Times New Roman" w:hAnsi="Times New Roman"/>
          <w:color w:val="0E101A"/>
          <w:sz w:val="24"/>
          <w:szCs w:val="24"/>
        </w:rPr>
      </w:pPr>
      <w:r w:rsidRPr="00C92D67">
        <w:rPr>
          <w:rFonts w:ascii="Times New Roman" w:eastAsia="Times New Roman" w:hAnsi="Times New Roman"/>
          <w:b/>
          <w:bCs/>
          <w:color w:val="0E101A"/>
          <w:sz w:val="24"/>
          <w:szCs w:val="24"/>
        </w:rPr>
        <w:t>M</w:t>
      </w:r>
      <w:r w:rsidRPr="00C92D67">
        <w:rPr>
          <w:rFonts w:ascii="Times New Roman" w:eastAsia="Times New Roman" w:hAnsi="Times New Roman"/>
          <w:color w:val="0E101A"/>
          <w:sz w:val="24"/>
          <w:szCs w:val="24"/>
        </w:rPr>
        <w:t>ichael Lee Johnson lived ten years in Canada during the Vietnam era. Today he is a poet in the greater Chicagoland area, IL. He has 2</w:t>
      </w:r>
      <w:r w:rsidR="00536334">
        <w:rPr>
          <w:rFonts w:ascii="Times New Roman" w:eastAsia="Times New Roman" w:hAnsi="Times New Roman"/>
          <w:color w:val="0E101A"/>
          <w:sz w:val="24"/>
          <w:szCs w:val="24"/>
        </w:rPr>
        <w:t>9</w:t>
      </w:r>
      <w:r w:rsidR="00E2024F">
        <w:rPr>
          <w:rFonts w:ascii="Times New Roman" w:eastAsia="Times New Roman" w:hAnsi="Times New Roman"/>
          <w:color w:val="0E101A"/>
          <w:sz w:val="24"/>
          <w:szCs w:val="24"/>
        </w:rPr>
        <w:t>4</w:t>
      </w:r>
      <w:r>
        <w:rPr>
          <w:rFonts w:ascii="Times New Roman" w:eastAsia="Times New Roman" w:hAnsi="Times New Roman"/>
          <w:color w:val="0E101A"/>
          <w:sz w:val="24"/>
          <w:szCs w:val="24"/>
        </w:rPr>
        <w:t xml:space="preserve"> </w:t>
      </w:r>
      <w:r w:rsidRPr="00C92D67">
        <w:rPr>
          <w:rFonts w:ascii="Times New Roman" w:eastAsia="Times New Roman" w:hAnsi="Times New Roman"/>
          <w:color w:val="0E101A"/>
          <w:sz w:val="24"/>
          <w:szCs w:val="24"/>
        </w:rPr>
        <w:t>YouTube poetry videos. Michael Lee Johnson is an internationally published poet in 4</w:t>
      </w:r>
      <w:r w:rsidR="00295920">
        <w:rPr>
          <w:rFonts w:ascii="Times New Roman" w:eastAsia="Times New Roman" w:hAnsi="Times New Roman"/>
          <w:color w:val="0E101A"/>
          <w:sz w:val="24"/>
          <w:szCs w:val="24"/>
        </w:rPr>
        <w:t>5</w:t>
      </w:r>
      <w:r w:rsidRPr="00C92D67">
        <w:rPr>
          <w:rFonts w:ascii="Times New Roman" w:eastAsia="Times New Roman" w:hAnsi="Times New Roman"/>
          <w:color w:val="0E101A"/>
          <w:sz w:val="24"/>
          <w:szCs w:val="24"/>
        </w:rPr>
        <w:t xml:space="preserve"> countries, a song lyricist, has several published poetry books, has been nominated for 6 Pushcart Prize awards, and 6 Best of the Net nominations. He is editor-in-chief of 3 poetry anthologies, all available on Amazon, and has several poetry books and chapbooks. He has over 453 published poems. Michael is the administrator of 6 Facebook Poetry groups. Member Illinois State Poetry Society: </w:t>
      </w:r>
      <w:hyperlink r:id="rId9" w:tgtFrame="_blank" w:history="1">
        <w:r w:rsidRPr="00C92D67">
          <w:rPr>
            <w:rFonts w:ascii="Times New Roman" w:eastAsia="Times New Roman" w:hAnsi="Times New Roman"/>
            <w:color w:val="4A6EE0"/>
            <w:sz w:val="24"/>
            <w:szCs w:val="24"/>
            <w:u w:val="single"/>
          </w:rPr>
          <w:t>http://www.illinoispoets.org/</w:t>
        </w:r>
      </w:hyperlink>
      <w:r w:rsidRPr="00C92D67">
        <w:rPr>
          <w:rFonts w:ascii="Times New Roman" w:eastAsia="Times New Roman" w:hAnsi="Times New Roman"/>
          <w:color w:val="0E101A"/>
          <w:sz w:val="24"/>
          <w:szCs w:val="24"/>
        </w:rPr>
        <w:t>.  </w:t>
      </w:r>
      <w:r w:rsidRPr="00C92D67">
        <w:rPr>
          <w:rFonts w:ascii="Times New Roman" w:eastAsia="Times New Roman" w:hAnsi="Times New Roman"/>
          <w:b/>
          <w:bCs/>
          <w:color w:val="0E101A"/>
          <w:sz w:val="24"/>
          <w:szCs w:val="24"/>
        </w:rPr>
        <w:t>Remember to consider me for Best of the Net or Pushcart nomination!</w:t>
      </w:r>
    </w:p>
    <w:bookmarkEnd w:id="0"/>
    <w:p w14:paraId="6901FCFF" w14:textId="77777777" w:rsidR="00A9204E" w:rsidRDefault="00A9204E">
      <w:pPr>
        <w:rPr>
          <w:sz w:val="24"/>
          <w:szCs w:val="24"/>
        </w:rPr>
      </w:pPr>
    </w:p>
    <w:p w14:paraId="2C3869DA" w14:textId="77777777" w:rsidR="008433CC" w:rsidRPr="00F00516" w:rsidRDefault="008433CC" w:rsidP="008433CC">
      <w:pPr>
        <w:pStyle w:val="NormalWeb"/>
        <w:spacing w:before="0" w:beforeAutospacing="0" w:after="0" w:afterAutospacing="0"/>
        <w:rPr>
          <w:i/>
          <w:iCs/>
          <w:color w:val="0E101A"/>
          <w:sz w:val="16"/>
          <w:szCs w:val="16"/>
        </w:rPr>
      </w:pPr>
      <w:bookmarkStart w:id="1" w:name="OLE_LINK3"/>
      <w:r w:rsidRPr="003226B5">
        <w:rPr>
          <w:rStyle w:val="Emphasis"/>
          <w:rFonts w:eastAsiaTheme="majorEastAsia"/>
          <w:b/>
          <w:bCs/>
          <w:color w:val="0E101A"/>
          <w:sz w:val="28"/>
          <w:szCs w:val="28"/>
        </w:rPr>
        <w:t>Ghost I Am</w:t>
      </w:r>
      <w:r>
        <w:rPr>
          <w:rStyle w:val="Emphasis"/>
          <w:rFonts w:eastAsiaTheme="majorEastAsia"/>
          <w:b/>
          <w:bCs/>
          <w:color w:val="0E101A"/>
          <w:sz w:val="28"/>
          <w:szCs w:val="28"/>
        </w:rPr>
        <w:t xml:space="preserve"> </w:t>
      </w:r>
      <w:r w:rsidRPr="008433CC">
        <w:rPr>
          <w:rStyle w:val="Emphasis"/>
          <w:rFonts w:eastAsiaTheme="majorEastAsia"/>
          <w:i w:val="0"/>
          <w:iCs w:val="0"/>
          <w:color w:val="0E101A"/>
          <w:sz w:val="16"/>
          <w:szCs w:val="16"/>
        </w:rPr>
        <w:t>(V2)</w:t>
      </w:r>
    </w:p>
    <w:p w14:paraId="0B4192F6" w14:textId="77777777" w:rsidR="008433CC" w:rsidRPr="003226B5" w:rsidRDefault="008433CC" w:rsidP="008433CC">
      <w:pPr>
        <w:pStyle w:val="NormalWeb"/>
        <w:spacing w:before="0" w:beforeAutospacing="0" w:after="0" w:afterAutospacing="0"/>
        <w:rPr>
          <w:color w:val="0E101A"/>
          <w:sz w:val="16"/>
          <w:szCs w:val="16"/>
        </w:rPr>
      </w:pPr>
      <w:r w:rsidRPr="003226B5">
        <w:rPr>
          <w:color w:val="0E101A"/>
          <w:sz w:val="16"/>
          <w:szCs w:val="16"/>
        </w:rPr>
        <w:t>By Michael Lee Johnson</w:t>
      </w:r>
    </w:p>
    <w:p w14:paraId="6DAF94C5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</w:p>
    <w:p w14:paraId="03EB4C9F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rStyle w:val="Strong"/>
          <w:rFonts w:eastAsiaTheme="majorEastAsia"/>
          <w:color w:val="0E101A"/>
        </w:rPr>
        <w:t>H</w:t>
      </w:r>
      <w:r w:rsidRPr="00242094">
        <w:rPr>
          <w:color w:val="0E101A"/>
        </w:rPr>
        <w:t>ere is a private hut</w:t>
      </w:r>
    </w:p>
    <w:p w14:paraId="74E71765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staring at me,</w:t>
      </w:r>
    </w:p>
    <w:p w14:paraId="60798144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twigs &amp; branches</w:t>
      </w:r>
    </w:p>
    <w:p w14:paraId="3060E60B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over the top</w:t>
      </w:r>
      <w:r w:rsidRPr="00242094">
        <w:rPr>
          <w:rStyle w:val="Emphasis"/>
          <w:rFonts w:eastAsiaTheme="majorEastAsia"/>
          <w:color w:val="0E101A"/>
        </w:rPr>
        <w:t>—</w:t>
      </w:r>
    </w:p>
    <w:p w14:paraId="106613C2" w14:textId="77777777" w:rsidR="008433CC" w:rsidRPr="008433CC" w:rsidRDefault="008433CC" w:rsidP="008433CC">
      <w:pPr>
        <w:pStyle w:val="NormalWeb"/>
        <w:spacing w:before="0" w:beforeAutospacing="0" w:after="0" w:afterAutospacing="0"/>
        <w:rPr>
          <w:i/>
          <w:iCs/>
          <w:color w:val="0E101A"/>
        </w:rPr>
      </w:pPr>
      <w:r w:rsidRPr="008433CC">
        <w:rPr>
          <w:rStyle w:val="Emphasis"/>
          <w:rFonts w:eastAsiaTheme="majorEastAsia"/>
          <w:i w:val="0"/>
          <w:iCs w:val="0"/>
          <w:color w:val="0E101A"/>
        </w:rPr>
        <w:t>naked &amp; alone.</w:t>
      </w:r>
    </w:p>
    <w:p w14:paraId="3710B233" w14:textId="77777777" w:rsidR="008433CC" w:rsidRPr="00242094" w:rsidRDefault="008433CC" w:rsidP="008433CC">
      <w:pPr>
        <w:pStyle w:val="Heading2"/>
        <w:shd w:val="clear" w:color="auto" w:fill="FFFFFF"/>
        <w:spacing w:before="0"/>
        <w:ind w:right="75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42094">
        <w:rPr>
          <w:rFonts w:ascii="Times New Roman" w:hAnsi="Times New Roman" w:cs="Times New Roman"/>
          <w:color w:val="0E101A"/>
          <w:sz w:val="24"/>
          <w:szCs w:val="24"/>
        </w:rPr>
        <w:t xml:space="preserve">I respond to an old 60s </w:t>
      </w:r>
      <w:r>
        <w:rPr>
          <w:rFonts w:ascii="Times New Roman" w:hAnsi="Times New Roman" w:cs="Times New Roman"/>
          <w:color w:val="0E101A"/>
          <w:sz w:val="24"/>
          <w:szCs w:val="24"/>
        </w:rPr>
        <w:t>d</w:t>
      </w:r>
      <w:r w:rsidRPr="0024209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oo-wop</w:t>
      </w:r>
    </w:p>
    <w:p w14:paraId="16911543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F0F0F"/>
          <w:kern w:val="36"/>
        </w:rPr>
      </w:pPr>
      <w:r w:rsidRPr="00242094">
        <w:rPr>
          <w:color w:val="0E101A"/>
        </w:rPr>
        <w:t>song:</w:t>
      </w:r>
      <w:r>
        <w:rPr>
          <w:color w:val="0E101A"/>
        </w:rPr>
        <w:t xml:space="preserve">  </w:t>
      </w:r>
      <w:r w:rsidRPr="00242094">
        <w:rPr>
          <w:color w:val="0F0F0F"/>
          <w:kern w:val="36"/>
        </w:rPr>
        <w:t>In the Still of the Night</w:t>
      </w:r>
    </w:p>
    <w:p w14:paraId="56E970CC" w14:textId="77777777" w:rsidR="008433CC" w:rsidRPr="00242094" w:rsidRDefault="008433CC" w:rsidP="008433CC">
      <w:pPr>
        <w:shd w:val="clear" w:color="auto" w:fill="FFFFFF"/>
        <w:outlineLvl w:val="0"/>
        <w:rPr>
          <w:rFonts w:ascii="Times New Roman" w:eastAsia="Times New Roman" w:hAnsi="Times New Roman"/>
          <w:color w:val="0F0F0F"/>
          <w:kern w:val="36"/>
          <w:sz w:val="24"/>
          <w:szCs w:val="24"/>
        </w:rPr>
      </w:pPr>
      <w:r w:rsidRPr="00242094">
        <w:rPr>
          <w:rFonts w:ascii="Times New Roman" w:eastAsia="Times New Roman" w:hAnsi="Times New Roman"/>
          <w:color w:val="0F0F0F"/>
          <w:kern w:val="36"/>
          <w:sz w:val="24"/>
          <w:szCs w:val="24"/>
        </w:rPr>
        <w:t>Fred Parris and The Satins</w:t>
      </w:r>
      <w:r>
        <w:rPr>
          <w:rFonts w:ascii="Times New Roman" w:eastAsia="Times New Roman" w:hAnsi="Times New Roman"/>
          <w:color w:val="0F0F0F"/>
          <w:kern w:val="36"/>
          <w:sz w:val="24"/>
          <w:szCs w:val="24"/>
        </w:rPr>
        <w:t>.</w:t>
      </w:r>
    </w:p>
    <w:p w14:paraId="54992A8F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</w:p>
    <w:p w14:paraId="130291BC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Storms are written in narratives,</w:t>
      </w:r>
    </w:p>
    <w:p w14:paraId="649D8E58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old ears closed to a full hearing.</w:t>
      </w:r>
    </w:p>
    <w:p w14:paraId="0B6AB6E4" w14:textId="26A0E8E1" w:rsidR="008433CC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I’m</w:t>
      </w:r>
      <w:r w:rsidR="007B5CC6">
        <w:rPr>
          <w:color w:val="0E101A"/>
        </w:rPr>
        <w:t xml:space="preserve"> </w:t>
      </w:r>
      <w:r w:rsidRPr="00242094">
        <w:rPr>
          <w:color w:val="0E101A"/>
        </w:rPr>
        <w:t>but a shelter cringing</w:t>
      </w:r>
      <w:r w:rsidR="008F41B7">
        <w:rPr>
          <w:color w:val="0E101A"/>
        </w:rPr>
        <w:t>.</w:t>
      </w:r>
    </w:p>
    <w:p w14:paraId="350EC88B" w14:textId="03D1F613" w:rsidR="008F41B7" w:rsidRPr="00242094" w:rsidRDefault="008F41B7" w:rsidP="008433C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shd w:val="clear" w:color="auto" w:fill="FFFFFF"/>
        </w:rPr>
        <w:t>In age, nightmare pre-warned redemption.</w:t>
      </w:r>
    </w:p>
    <w:p w14:paraId="77B03FB9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Let’s call it the Jesus factor,</w:t>
      </w:r>
    </w:p>
    <w:p w14:paraId="3F899118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not LGBT symbols in Biden’s world.</w:t>
      </w:r>
    </w:p>
    <w:p w14:paraId="1B902D59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I lost my way close to the end.</w:t>
      </w:r>
    </w:p>
    <w:p w14:paraId="05286AD4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Here is this shelter in heaven</w:t>
      </w:r>
    </w:p>
    <w:p w14:paraId="7A970308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poetry imagined spaces</w:t>
      </w:r>
    </w:p>
    <w:p w14:paraId="0E5C36B5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prematurely still not all the words fit,</w:t>
      </w:r>
    </w:p>
    <w:p w14:paraId="02AB6758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in childhood in abuse</w:t>
      </w:r>
    </w:p>
    <w:p w14:paraId="04A8472E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lack of reason for bruises</w:t>
      </w:r>
    </w:p>
    <w:p w14:paraId="46BF69A2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rough hills, carp that didn’t bite,</w:t>
      </w:r>
    </w:p>
    <w:p w14:paraId="384445FB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and Schwinn bike rides</w:t>
      </w:r>
    </w:p>
    <w:p w14:paraId="2E3D8C72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flat tires, chains fall off, spokes collapse</w:t>
      </w:r>
      <w:r w:rsidRPr="00242094">
        <w:rPr>
          <w:rStyle w:val="Emphasis"/>
          <w:rFonts w:eastAsiaTheme="majorEastAsia"/>
          <w:color w:val="0E101A"/>
        </w:rPr>
        <w:t>—</w:t>
      </w:r>
    </w:p>
    <w:p w14:paraId="0A41B83A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lastRenderedPageBreak/>
        <w:t>this thunder, those storms.</w:t>
      </w:r>
    </w:p>
    <w:p w14:paraId="16452F23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</w:p>
    <w:p w14:paraId="772E0FAD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Find me a thumbnail</w:t>
      </w:r>
    </w:p>
    <w:p w14:paraId="3D1C685E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image of myself in centuries of dust.</w:t>
      </w:r>
    </w:p>
    <w:p w14:paraId="05DCB631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Stand weakened by nature</w:t>
      </w:r>
    </w:p>
    <w:p w14:paraId="7F4639AF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of change glossed over, sealed.</w:t>
      </w:r>
    </w:p>
    <w:p w14:paraId="441FDE24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Archives.</w:t>
      </w:r>
    </w:p>
    <w:p w14:paraId="1599F6C1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Old men, like a luxurious battery,</w:t>
      </w:r>
    </w:p>
    <w:p w14:paraId="4E9BFE43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die hard, but with years, they</w:t>
      </w:r>
    </w:p>
    <w:p w14:paraId="51763A5D" w14:textId="77777777" w:rsidR="008433CC" w:rsidRPr="00242094" w:rsidRDefault="008433CC" w:rsidP="008433CC">
      <w:pPr>
        <w:pStyle w:val="NormalWeb"/>
        <w:spacing w:before="0" w:beforeAutospacing="0" w:after="0" w:afterAutospacing="0"/>
        <w:rPr>
          <w:color w:val="0E101A"/>
        </w:rPr>
      </w:pPr>
      <w:r w:rsidRPr="00242094">
        <w:rPr>
          <w:color w:val="0E101A"/>
        </w:rPr>
        <w:t>too, fade away.</w:t>
      </w:r>
    </w:p>
    <w:p w14:paraId="363FF822" w14:textId="77777777" w:rsidR="006756B3" w:rsidRPr="006756B3" w:rsidRDefault="006756B3" w:rsidP="006756B3">
      <w:pPr>
        <w:rPr>
          <w:rFonts w:asciiTheme="minorHAnsi" w:eastAsiaTheme="minorHAnsi" w:hAnsiTheme="minorHAnsi" w:cstheme="minorBidi"/>
          <w:sz w:val="24"/>
          <w:szCs w:val="24"/>
        </w:rPr>
      </w:pPr>
    </w:p>
    <w:p w14:paraId="4DEE6BE2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 w:rsidRPr="00DA0844">
        <w:rPr>
          <w:rStyle w:val="Emphasis"/>
          <w:rFonts w:eastAsiaTheme="majorEastAsia"/>
          <w:b/>
          <w:bCs/>
          <w:color w:val="0E101A"/>
          <w:sz w:val="28"/>
          <w:szCs w:val="28"/>
        </w:rPr>
        <w:t>California Summer</w:t>
      </w:r>
      <w:r>
        <w:rPr>
          <w:rStyle w:val="Emphasis"/>
          <w:rFonts w:eastAsiaTheme="majorEastAsia"/>
          <w:b/>
          <w:bCs/>
          <w:color w:val="0E101A"/>
        </w:rPr>
        <w:t xml:space="preserve"> </w:t>
      </w:r>
      <w:r w:rsidRPr="00DA0844">
        <w:rPr>
          <w:rStyle w:val="Emphasis"/>
          <w:rFonts w:eastAsiaTheme="majorEastAsia"/>
          <w:i w:val="0"/>
          <w:iCs w:val="0"/>
          <w:color w:val="0E101A"/>
          <w:sz w:val="16"/>
          <w:szCs w:val="16"/>
        </w:rPr>
        <w:t>(V2)</w:t>
      </w:r>
    </w:p>
    <w:p w14:paraId="4EADA40D" w14:textId="77777777" w:rsidR="00D72F86" w:rsidRPr="00DA0844" w:rsidRDefault="00D72F86" w:rsidP="00D72F86">
      <w:pPr>
        <w:pStyle w:val="NormalWeb"/>
        <w:spacing w:before="0" w:beforeAutospacing="0" w:after="0" w:afterAutospacing="0"/>
        <w:rPr>
          <w:color w:val="0E101A"/>
          <w:sz w:val="16"/>
          <w:szCs w:val="16"/>
        </w:rPr>
      </w:pPr>
      <w:r w:rsidRPr="00DA0844">
        <w:rPr>
          <w:color w:val="0E101A"/>
          <w:sz w:val="16"/>
          <w:szCs w:val="16"/>
        </w:rPr>
        <w:t>By Michael Lee Johnson</w:t>
      </w:r>
    </w:p>
    <w:p w14:paraId="767B7696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</w:p>
    <w:p w14:paraId="79815FF6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 w:rsidRPr="00DA0844">
        <w:rPr>
          <w:b/>
          <w:bCs/>
          <w:color w:val="0E101A"/>
        </w:rPr>
        <w:t>C</w:t>
      </w:r>
      <w:r>
        <w:rPr>
          <w:color w:val="0E101A"/>
        </w:rPr>
        <w:t>oastal warm breeze</w:t>
      </w:r>
    </w:p>
    <w:p w14:paraId="734B49CA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off Santa Monica, California</w:t>
      </w:r>
    </w:p>
    <w:p w14:paraId="2A5ABA1A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sun turns salt</w:t>
      </w:r>
    </w:p>
    <w:p w14:paraId="75A24AB0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shaker upside down </w:t>
      </w:r>
    </w:p>
    <w:p w14:paraId="6E183A92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and it rains white smog, a humid mist.</w:t>
      </w:r>
    </w:p>
    <w:p w14:paraId="328BDDF6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No thunder, no lightening,</w:t>
      </w:r>
    </w:p>
    <w:p w14:paraId="3ACF0800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nothing else to do</w:t>
      </w:r>
    </w:p>
    <w:p w14:paraId="3372B57A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except for sashay </w:t>
      </w:r>
    </w:p>
    <w:p w14:paraId="52A8DC1E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forward into liquid</w:t>
      </w:r>
    </w:p>
    <w:p w14:paraId="331139B9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and swim</w:t>
      </w:r>
    </w:p>
    <w:p w14:paraId="36E04B58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into eternal days</w:t>
      </w:r>
    </w:p>
    <w:p w14:paraId="55B74057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like this.</w:t>
      </w:r>
    </w:p>
    <w:bookmarkEnd w:id="1"/>
    <w:p w14:paraId="282A9C45" w14:textId="77777777" w:rsidR="001A4CCB" w:rsidRPr="006756B3" w:rsidRDefault="001A4CCB">
      <w:pPr>
        <w:rPr>
          <w:sz w:val="24"/>
          <w:szCs w:val="24"/>
        </w:rPr>
      </w:pPr>
    </w:p>
    <w:p w14:paraId="0638A187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bookmarkStart w:id="2" w:name="OLE_LINK10"/>
      <w:bookmarkStart w:id="3" w:name="OLE_LINK5"/>
      <w:r w:rsidRPr="00E673D7">
        <w:rPr>
          <w:rStyle w:val="Emphasis"/>
          <w:rFonts w:eastAsiaTheme="majorEastAsia"/>
          <w:b/>
          <w:bCs/>
          <w:color w:val="0E101A"/>
          <w:sz w:val="28"/>
          <w:szCs w:val="28"/>
        </w:rPr>
        <w:t>Four Leaf Clover</w:t>
      </w:r>
      <w:r>
        <w:rPr>
          <w:rStyle w:val="Emphasis"/>
          <w:rFonts w:eastAsiaTheme="majorEastAsia"/>
          <w:b/>
          <w:bCs/>
          <w:color w:val="0E101A"/>
        </w:rPr>
        <w:t> </w:t>
      </w:r>
      <w:r w:rsidRPr="00E673D7">
        <w:rPr>
          <w:rStyle w:val="Emphasis"/>
          <w:rFonts w:eastAsiaTheme="majorEastAsia"/>
          <w:i w:val="0"/>
          <w:iCs w:val="0"/>
          <w:color w:val="0E101A"/>
          <w:sz w:val="16"/>
          <w:szCs w:val="16"/>
        </w:rPr>
        <w:t>(V5)</w:t>
      </w:r>
    </w:p>
    <w:bookmarkEnd w:id="2"/>
    <w:p w14:paraId="459970D7" w14:textId="77777777" w:rsidR="000C70F3" w:rsidRPr="00E673D7" w:rsidRDefault="000C70F3" w:rsidP="000C70F3">
      <w:pPr>
        <w:pStyle w:val="NormalWeb"/>
        <w:spacing w:before="0" w:beforeAutospacing="0" w:after="0" w:afterAutospacing="0"/>
        <w:rPr>
          <w:color w:val="0E101A"/>
          <w:sz w:val="16"/>
          <w:szCs w:val="16"/>
        </w:rPr>
      </w:pPr>
      <w:r w:rsidRPr="00E673D7">
        <w:rPr>
          <w:color w:val="0E101A"/>
          <w:sz w:val="16"/>
          <w:szCs w:val="16"/>
        </w:rPr>
        <w:t>By Michael Lee Johnson</w:t>
      </w:r>
    </w:p>
    <w:p w14:paraId="2A8AB5CF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</w:p>
    <w:p w14:paraId="266D878A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rFonts w:eastAsiaTheme="majorEastAsia"/>
          <w:color w:val="0E101A"/>
        </w:rPr>
        <w:t>I</w:t>
      </w:r>
      <w:r>
        <w:rPr>
          <w:color w:val="0E101A"/>
        </w:rPr>
        <w:t> found your life smiling</w:t>
      </w:r>
    </w:p>
    <w:p w14:paraId="52F57B98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inside a four-leaf clover.</w:t>
      </w:r>
    </w:p>
    <w:p w14:paraId="2E93547B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Here you hibernate in sin.</w:t>
      </w:r>
    </w:p>
    <w:p w14:paraId="651CB97D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 were dancing in the orange fields of the sun.</w:t>
      </w:r>
    </w:p>
    <w:p w14:paraId="1A04E334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 lock into your history, your past, withdrawal,</w:t>
      </w:r>
    </w:p>
    <w:p w14:paraId="488CFFDB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taste honeycomb, then cow salt lick.</w:t>
      </w:r>
    </w:p>
    <w:p w14:paraId="644056B6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All your life, you have danced in your soft shoes.</w:t>
      </w:r>
    </w:p>
    <w:p w14:paraId="134B8260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Find free lottery tickets in the pockets of poor men and strangers.</w:t>
      </w:r>
    </w:p>
    <w:p w14:paraId="52D552D3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Numbers rhyme like winners, but they are just losers.</w:t>
      </w:r>
    </w:p>
    <w:p w14:paraId="5CD73A19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Positive numbers tug like gray blankets, poor horses coming in 1st.</w:t>
      </w:r>
    </w:p>
    <w:p w14:paraId="47DCBBEE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Private angry walls; desperate is the night.</w:t>
      </w:r>
    </w:p>
    <w:p w14:paraId="7A22740C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 control intellect, josser men.</w:t>
      </w:r>
    </w:p>
    <w:p w14:paraId="16CAE15B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 take them in, push them out,</w:t>
      </w:r>
    </w:p>
    <w:p w14:paraId="0034103E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circle them with silliness.</w:t>
      </w:r>
    </w:p>
    <w:p w14:paraId="685FC621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Everything turns indigo blue in grief.</w:t>
      </w:r>
    </w:p>
    <w:p w14:paraId="3D40D541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hear your voice, fragmented words in thunder.</w:t>
      </w:r>
    </w:p>
    <w:p w14:paraId="7B41EABD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An actress buried in degrees of lousy weather and blindness.</w:t>
      </w:r>
    </w:p>
    <w:p w14:paraId="2AD7437B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I leave you alone, wander the prairie path by myself.</w:t>
      </w:r>
    </w:p>
    <w:p w14:paraId="1F44920A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Pray for wildflowers, the simple types. No one cares.</w:t>
      </w:r>
    </w:p>
    <w:p w14:paraId="24A340A2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Purple colors, false colors, hibiscus on guard,</w:t>
      </w:r>
    </w:p>
    <w:p w14:paraId="25F346C4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lilacs are freedom seekers, now no howls in death.</w:t>
      </w:r>
    </w:p>
    <w:p w14:paraId="00EEA4B9" w14:textId="73A7C70E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You are the cookie </w:t>
      </w:r>
      <w:r w:rsidR="002E1F01">
        <w:rPr>
          <w:color w:val="0E101A"/>
          <w:shd w:val="clear" w:color="auto" w:fill="FFFFFF"/>
        </w:rPr>
        <w:t>crumble</w:t>
      </w:r>
      <w:r w:rsidR="002E1F01">
        <w:rPr>
          <w:color w:val="0E101A"/>
        </w:rPr>
        <w:t xml:space="preserve"> </w:t>
      </w:r>
      <w:r>
        <w:rPr>
          <w:color w:val="0E101A"/>
        </w:rPr>
        <w:t>of my dreams.</w:t>
      </w:r>
    </w:p>
    <w:p w14:paraId="5E3206AD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Three marriages in the past.</w:t>
      </w:r>
    </w:p>
    <w:p w14:paraId="403700E7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hear you knocking my walls down, heaven stars creating dreams.</w:t>
      </w:r>
    </w:p>
    <w:p w14:paraId="192A6BFF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Once beautiful in the rainbow sun, my face, even snow</w:t>
      </w:r>
    </w:p>
    <w:p w14:paraId="0B7DD375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now cast in banners, blank, fire, and flames.</w:t>
      </w:r>
    </w:p>
    <w:p w14:paraId="7525DD5B" w14:textId="77777777" w:rsidR="000C70F3" w:rsidRDefault="000C70F3" w:rsidP="000C70F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cycle a self-absorbed nest of words.</w:t>
      </w:r>
    </w:p>
    <w:p w14:paraId="4C009309" w14:textId="77777777" w:rsidR="000C70F3" w:rsidRPr="006756B3" w:rsidRDefault="000C70F3" w:rsidP="0071147E">
      <w:pPr>
        <w:pStyle w:val="NormalWeb"/>
        <w:spacing w:before="0" w:beforeAutospacing="0" w:after="0" w:afterAutospacing="0"/>
        <w:rPr>
          <w:color w:val="0E101A"/>
        </w:rPr>
      </w:pPr>
    </w:p>
    <w:p w14:paraId="5B9B03F1" w14:textId="77777777" w:rsidR="00D72F86" w:rsidRPr="000341EF" w:rsidRDefault="00D72F86" w:rsidP="00D72F86">
      <w:pPr>
        <w:pStyle w:val="NormalWeb"/>
        <w:spacing w:before="0" w:beforeAutospacing="0" w:after="0" w:afterAutospacing="0"/>
        <w:rPr>
          <w:b/>
          <w:bCs/>
          <w:color w:val="0E101A"/>
          <w:sz w:val="16"/>
          <w:szCs w:val="16"/>
        </w:rPr>
      </w:pPr>
      <w:r w:rsidRPr="006647CD">
        <w:rPr>
          <w:rStyle w:val="Strong"/>
          <w:rFonts w:eastAsiaTheme="majorEastAsia"/>
          <w:color w:val="0E101A"/>
          <w:sz w:val="28"/>
          <w:szCs w:val="28"/>
        </w:rPr>
        <w:t xml:space="preserve">Casket of Love </w:t>
      </w:r>
      <w:r w:rsidRPr="000341EF">
        <w:rPr>
          <w:rStyle w:val="Strong"/>
          <w:rFonts w:eastAsiaTheme="majorEastAsia"/>
          <w:b w:val="0"/>
          <w:bCs w:val="0"/>
          <w:color w:val="0E101A"/>
          <w:sz w:val="16"/>
          <w:szCs w:val="16"/>
        </w:rPr>
        <w:t>(V3)</w:t>
      </w:r>
    </w:p>
    <w:p w14:paraId="64F308C5" w14:textId="77777777" w:rsidR="00D72F86" w:rsidRPr="000341EF" w:rsidRDefault="00D72F86" w:rsidP="00D72F86">
      <w:pPr>
        <w:pStyle w:val="NormalWeb"/>
        <w:spacing w:before="0" w:beforeAutospacing="0" w:after="0" w:afterAutospacing="0"/>
        <w:rPr>
          <w:b/>
          <w:bCs/>
          <w:color w:val="0E101A"/>
          <w:sz w:val="16"/>
          <w:szCs w:val="16"/>
        </w:rPr>
      </w:pPr>
      <w:r w:rsidRPr="000341EF">
        <w:rPr>
          <w:rStyle w:val="Strong"/>
          <w:rFonts w:eastAsiaTheme="majorEastAsia"/>
          <w:b w:val="0"/>
          <w:bCs w:val="0"/>
          <w:color w:val="0E101A"/>
          <w:sz w:val="16"/>
          <w:szCs w:val="16"/>
        </w:rPr>
        <w:t>By Michael Lee Johnson</w:t>
      </w:r>
    </w:p>
    <w:p w14:paraId="5AA44DB3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</w:p>
    <w:p w14:paraId="6C45A796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rFonts w:eastAsiaTheme="majorEastAsia"/>
          <w:color w:val="0E101A"/>
        </w:rPr>
        <w:t>T</w:t>
      </w:r>
      <w:r>
        <w:rPr>
          <w:color w:val="0E101A"/>
        </w:rPr>
        <w:t>his moon, clinging to a cloudless sky,</w:t>
      </w:r>
    </w:p>
    <w:p w14:paraId="473B2458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offers the light by which we love.</w:t>
      </w:r>
    </w:p>
    <w:p w14:paraId="42EE31BD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 this park, grass knees high, tickling bare feet,</w:t>
      </w:r>
    </w:p>
    <w:p w14:paraId="46F6FD78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offers the place we pass pleasant smiles.</w:t>
      </w:r>
    </w:p>
    <w:p w14:paraId="0C66CE52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Sir Winston Churchill would have</w:t>
      </w:r>
    </w:p>
    <w:p w14:paraId="5F05DE94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saluted the stately manner this fog lifts,</w:t>
      </w:r>
    </w:p>
    <w:p w14:paraId="7F38B5D8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marching in time across this pond</w:t>
      </w:r>
    </w:p>
    <w:p w14:paraId="3DA516C1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layering its ghostly body over us</w:t>
      </w:r>
    </w:p>
    <w:p w14:paraId="0166CA8D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cuddled by the water’s edge,</w:t>
      </w:r>
    </w:p>
    <w:p w14:paraId="5F752DEE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as if we are burdened by this sealed</w:t>
      </w:r>
    </w:p>
    <w:p w14:paraId="2D6FF1D5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casket called love.</w:t>
      </w:r>
    </w:p>
    <w:p w14:paraId="3A9D4CAD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Frogs in the marsh, crickets beneath the crocuses</w:t>
      </w:r>
    </w:p>
    <w:p w14:paraId="3F934996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trumpet the last farewell.</w:t>
      </w:r>
    </w:p>
    <w:p w14:paraId="107AD6F0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 flock of Canadian geese flies overhead</w:t>
      </w:r>
    </w:p>
    <w:p w14:paraId="539467B0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 military V formation.</w:t>
      </w:r>
    </w:p>
    <w:p w14:paraId="7F5AB51B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Yet how lively your lips tremble</w:t>
      </w:r>
    </w:p>
    <w:p w14:paraId="55E2DBC5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against my skin in a manner no</w:t>
      </w:r>
    </w:p>
    <w:p w14:paraId="7B160448" w14:textId="77777777" w:rsidR="00D72F86" w:rsidRDefault="00D72F86" w:rsidP="00D72F8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sane soldier dare deny.</w:t>
      </w:r>
    </w:p>
    <w:p w14:paraId="061C0025" w14:textId="77777777" w:rsidR="00D72F86" w:rsidRPr="000C70F3" w:rsidRDefault="00D72F86" w:rsidP="0071147E">
      <w:pPr>
        <w:pStyle w:val="NormalWeb"/>
        <w:spacing w:before="0" w:beforeAutospacing="0" w:after="0" w:afterAutospacing="0"/>
        <w:rPr>
          <w:color w:val="0E101A"/>
          <w:sz w:val="28"/>
          <w:szCs w:val="28"/>
        </w:rPr>
      </w:pPr>
    </w:p>
    <w:bookmarkEnd w:id="3"/>
    <w:p w14:paraId="37F1FED1" w14:textId="77777777" w:rsidR="0071147E" w:rsidRPr="0071147E" w:rsidRDefault="0071147E">
      <w:pPr>
        <w:rPr>
          <w:sz w:val="28"/>
          <w:szCs w:val="28"/>
        </w:rPr>
      </w:pPr>
    </w:p>
    <w:p w14:paraId="5B3D4E91" w14:textId="77777777" w:rsidR="00A86AAF" w:rsidRPr="0071147E" w:rsidRDefault="00A86AAF">
      <w:pPr>
        <w:rPr>
          <w:sz w:val="28"/>
          <w:szCs w:val="28"/>
        </w:rPr>
      </w:pPr>
    </w:p>
    <w:sectPr w:rsidR="00A86AAF" w:rsidRPr="0071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2733257">
    <w:abstractNumId w:val="19"/>
  </w:num>
  <w:num w:numId="2" w16cid:durableId="1491214770">
    <w:abstractNumId w:val="12"/>
  </w:num>
  <w:num w:numId="3" w16cid:durableId="1553879911">
    <w:abstractNumId w:val="10"/>
  </w:num>
  <w:num w:numId="4" w16cid:durableId="1449665626">
    <w:abstractNumId w:val="21"/>
  </w:num>
  <w:num w:numId="5" w16cid:durableId="116336522">
    <w:abstractNumId w:val="13"/>
  </w:num>
  <w:num w:numId="6" w16cid:durableId="1907953199">
    <w:abstractNumId w:val="16"/>
  </w:num>
  <w:num w:numId="7" w16cid:durableId="224731328">
    <w:abstractNumId w:val="18"/>
  </w:num>
  <w:num w:numId="8" w16cid:durableId="119228814">
    <w:abstractNumId w:val="9"/>
  </w:num>
  <w:num w:numId="9" w16cid:durableId="221410211">
    <w:abstractNumId w:val="7"/>
  </w:num>
  <w:num w:numId="10" w16cid:durableId="1736468256">
    <w:abstractNumId w:val="6"/>
  </w:num>
  <w:num w:numId="11" w16cid:durableId="1812407742">
    <w:abstractNumId w:val="5"/>
  </w:num>
  <w:num w:numId="12" w16cid:durableId="1471555384">
    <w:abstractNumId w:val="4"/>
  </w:num>
  <w:num w:numId="13" w16cid:durableId="1281063085">
    <w:abstractNumId w:val="8"/>
  </w:num>
  <w:num w:numId="14" w16cid:durableId="1100488564">
    <w:abstractNumId w:val="3"/>
  </w:num>
  <w:num w:numId="15" w16cid:durableId="186140466">
    <w:abstractNumId w:val="2"/>
  </w:num>
  <w:num w:numId="16" w16cid:durableId="1609704217">
    <w:abstractNumId w:val="1"/>
  </w:num>
  <w:num w:numId="17" w16cid:durableId="1106727331">
    <w:abstractNumId w:val="0"/>
  </w:num>
  <w:num w:numId="18" w16cid:durableId="35862295">
    <w:abstractNumId w:val="14"/>
  </w:num>
  <w:num w:numId="19" w16cid:durableId="1988825031">
    <w:abstractNumId w:val="15"/>
  </w:num>
  <w:num w:numId="20" w16cid:durableId="1705322347">
    <w:abstractNumId w:val="20"/>
  </w:num>
  <w:num w:numId="21" w16cid:durableId="92677987">
    <w:abstractNumId w:val="17"/>
  </w:num>
  <w:num w:numId="22" w16cid:durableId="893931160">
    <w:abstractNumId w:val="11"/>
  </w:num>
  <w:num w:numId="23" w16cid:durableId="20636297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93"/>
    <w:rsid w:val="000341EF"/>
    <w:rsid w:val="00087104"/>
    <w:rsid w:val="000C70F3"/>
    <w:rsid w:val="00122C96"/>
    <w:rsid w:val="00163B96"/>
    <w:rsid w:val="001A4CCB"/>
    <w:rsid w:val="001B2194"/>
    <w:rsid w:val="00295920"/>
    <w:rsid w:val="002E1F01"/>
    <w:rsid w:val="003A6759"/>
    <w:rsid w:val="003E75F2"/>
    <w:rsid w:val="004B666F"/>
    <w:rsid w:val="004B762D"/>
    <w:rsid w:val="00536334"/>
    <w:rsid w:val="005A249D"/>
    <w:rsid w:val="00645252"/>
    <w:rsid w:val="006756B3"/>
    <w:rsid w:val="006D3D74"/>
    <w:rsid w:val="0071147E"/>
    <w:rsid w:val="00764371"/>
    <w:rsid w:val="007B10E8"/>
    <w:rsid w:val="007B5CC6"/>
    <w:rsid w:val="008012D2"/>
    <w:rsid w:val="0083569A"/>
    <w:rsid w:val="008433CC"/>
    <w:rsid w:val="008F41B7"/>
    <w:rsid w:val="00983B82"/>
    <w:rsid w:val="00A1205E"/>
    <w:rsid w:val="00A86AAF"/>
    <w:rsid w:val="00A9204E"/>
    <w:rsid w:val="00BE044D"/>
    <w:rsid w:val="00C831B7"/>
    <w:rsid w:val="00D25AFC"/>
    <w:rsid w:val="00D72F86"/>
    <w:rsid w:val="00E2024F"/>
    <w:rsid w:val="00E30122"/>
    <w:rsid w:val="00EB56BD"/>
    <w:rsid w:val="00EC0693"/>
    <w:rsid w:val="00F7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7426"/>
  <w15:docId w15:val="{3F5D5F1A-8063-4BA9-994B-BE76BBA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9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eastAsiaTheme="minorHAns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rFonts w:asciiTheme="minorHAnsi" w:eastAsiaTheme="minorHAnsi" w:hAnsiTheme="minorHAnsi" w:cstheme="minorBidi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rFonts w:asciiTheme="minorHAnsi" w:eastAsiaTheme="minorHAnsi" w:hAnsiTheme="minorHAnsi" w:cstheme="minorBidi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rFonts w:asciiTheme="minorHAnsi" w:eastAsia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eastAsiaTheme="minorHAns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rFonts w:asciiTheme="minorHAnsi" w:eastAsiaTheme="minorHAnsi" w:hAnsiTheme="minorHAnsi" w:cstheme="minorBidi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rFonts w:asciiTheme="minorHAnsi" w:eastAsiaTheme="minorHAnsi" w:hAnsiTheme="minorHAnsi" w:cstheme="minorBid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eastAsiaTheme="minorHAnsi" w:hAnsi="Consolas" w:cstheme="minorBidi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eastAsiaTheme="minorHAnsi" w:hAnsi="Consolas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1A4CC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momanus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llinoispoet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Local\Microsoft\Office\16.0\DTS\en-US%7b7E8F7A82-8061-4536-BA10-A5A4D6E064A4%7d\%7b2C3452DD-78E8-493F-9B8D-746C4FFBA27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{2C3452DD-78E8-493F-9B8D-746C4FFBA27F}tf02786999_win32</Template>
  <TotalTime>19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Michael Johnson</cp:lastModifiedBy>
  <cp:revision>7</cp:revision>
  <cp:lastPrinted>2023-08-13T20:30:00Z</cp:lastPrinted>
  <dcterms:created xsi:type="dcterms:W3CDTF">2023-08-10T20:02:00Z</dcterms:created>
  <dcterms:modified xsi:type="dcterms:W3CDTF">2023-09-08T23:59:00Z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